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CFD7" w14:textId="5934A742" w:rsidR="00A9204E" w:rsidRDefault="00F61040" w:rsidP="00F61040">
      <w:pPr>
        <w:pStyle w:val="Title"/>
      </w:pPr>
      <w:proofErr w:type="gramStart"/>
      <w:r>
        <w:t>Module :</w:t>
      </w:r>
      <w:proofErr w:type="gramEnd"/>
      <w:r>
        <w:t xml:space="preserve"> 7  </w:t>
      </w:r>
      <w:proofErr w:type="spellStart"/>
      <w:r>
        <w:t>JQuery</w:t>
      </w:r>
      <w:proofErr w:type="spellEnd"/>
      <w:r>
        <w:t xml:space="preserve">  Basic , Effects &amp; Advanced</w:t>
      </w:r>
    </w:p>
    <w:p w14:paraId="1B4726F9" w14:textId="77777777" w:rsidR="00F61040" w:rsidRDefault="00F61040" w:rsidP="00F61040"/>
    <w:p w14:paraId="5F39A6AD" w14:textId="77777777" w:rsidR="00F61040" w:rsidRDefault="00F61040" w:rsidP="00F61040"/>
    <w:p w14:paraId="6B8E8646" w14:textId="1A2E857F" w:rsidR="00F61040" w:rsidRDefault="00F61040" w:rsidP="00F6104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1  What Is</w:t>
      </w:r>
      <w:r w:rsidR="00F8764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 ? </w:t>
      </w:r>
    </w:p>
    <w:p w14:paraId="1D200893" w14:textId="77777777" w:rsidR="00386939" w:rsidRDefault="00386939" w:rsidP="00F61040">
      <w:pPr>
        <w:rPr>
          <w:sz w:val="36"/>
          <w:szCs w:val="36"/>
        </w:rPr>
      </w:pPr>
    </w:p>
    <w:p w14:paraId="1B1A3C0B" w14:textId="3FE5D28E" w:rsidR="00386939" w:rsidRDefault="00386939" w:rsidP="00F61040">
      <w:pPr>
        <w:rPr>
          <w:rStyle w:val="Heading8Char"/>
          <w:rFonts w:asciiTheme="minorHAnsi" w:hAnsiTheme="minorHAnsi" w:cstheme="minorHAnsi"/>
        </w:rPr>
      </w:pPr>
      <w:proofErr w:type="gramStart"/>
      <w:r>
        <w:rPr>
          <w:sz w:val="36"/>
          <w:szCs w:val="36"/>
        </w:rPr>
        <w:t xml:space="preserve">Ans </w:t>
      </w:r>
      <w:r w:rsidRPr="00F8764A">
        <w:rPr>
          <w:rStyle w:val="Heading8Char"/>
          <w:rFonts w:asciiTheme="minorHAnsi" w:hAnsiTheme="minorHAnsi" w:cstheme="minorHAnsi"/>
          <w:sz w:val="32"/>
          <w:szCs w:val="32"/>
        </w:rPr>
        <w:t>:</w:t>
      </w:r>
      <w:proofErr w:type="gramEnd"/>
      <w:r w:rsidRPr="00F8764A">
        <w:rPr>
          <w:rStyle w:val="Heading8Char"/>
          <w:rFonts w:asciiTheme="minorHAnsi" w:hAnsiTheme="minorHAnsi" w:cstheme="minorHAnsi"/>
          <w:sz w:val="32"/>
          <w:szCs w:val="32"/>
        </w:rPr>
        <w:t xml:space="preserve">  jQuery is a fast, small, and feature-rich JavaScript library. It simplifies things like HTML document traversal and manipulation, event handling, and animation for web development. jQuery is open-source and cross-platform, and it's designed to make the client-side scripting of HTML easier</w:t>
      </w:r>
      <w:r w:rsidRPr="00F8764A">
        <w:rPr>
          <w:rStyle w:val="Heading8Char"/>
          <w:rFonts w:asciiTheme="minorHAnsi" w:hAnsiTheme="minorHAnsi" w:cstheme="minorHAnsi"/>
        </w:rPr>
        <w:t>.</w:t>
      </w:r>
    </w:p>
    <w:p w14:paraId="4FF35460" w14:textId="13B88810" w:rsidR="00F8764A" w:rsidRDefault="00F8764A" w:rsidP="00F61040">
      <w:pPr>
        <w:rPr>
          <w:rStyle w:val="Heading8Char"/>
          <w:rFonts w:asciiTheme="minorHAnsi" w:hAnsiTheme="minorHAnsi" w:cstheme="minorHAnsi"/>
        </w:rPr>
      </w:pPr>
    </w:p>
    <w:p w14:paraId="607A6430" w14:textId="713EA342" w:rsidR="00F8764A" w:rsidRDefault="00F8764A" w:rsidP="00F61040">
      <w:pPr>
        <w:rPr>
          <w:rStyle w:val="Heading8Char"/>
          <w:rFonts w:asciiTheme="minorHAnsi" w:hAnsiTheme="minorHAnsi" w:cstheme="minorHAnsi"/>
          <w:sz w:val="36"/>
          <w:szCs w:val="36"/>
        </w:rPr>
      </w:pPr>
      <w:r w:rsidRPr="00F8764A">
        <w:rPr>
          <w:rStyle w:val="Heading8Char"/>
          <w:rFonts w:asciiTheme="minorHAnsi" w:hAnsiTheme="minorHAnsi" w:cstheme="minorHAnsi"/>
          <w:sz w:val="36"/>
          <w:szCs w:val="36"/>
        </w:rPr>
        <w:t xml:space="preserve">Question </w:t>
      </w:r>
      <w:proofErr w:type="gramStart"/>
      <w:r w:rsidRPr="00F8764A">
        <w:rPr>
          <w:rStyle w:val="Heading8Char"/>
          <w:rFonts w:asciiTheme="minorHAnsi" w:hAnsiTheme="minorHAnsi" w:cstheme="minorHAnsi"/>
          <w:sz w:val="36"/>
          <w:szCs w:val="36"/>
        </w:rPr>
        <w:t>2  :</w:t>
      </w:r>
      <w:proofErr w:type="gramEnd"/>
      <w:r w:rsidRPr="00F8764A">
        <w:rPr>
          <w:rStyle w:val="Heading8Char"/>
          <w:rFonts w:asciiTheme="minorHAnsi" w:hAnsiTheme="minorHAnsi" w:cstheme="minorHAnsi"/>
          <w:sz w:val="36"/>
          <w:szCs w:val="36"/>
        </w:rPr>
        <w:t xml:space="preserve">  How  to apply  CSS  Using  </w:t>
      </w:r>
      <w:proofErr w:type="spellStart"/>
      <w:r w:rsidRPr="00F8764A">
        <w:rPr>
          <w:rStyle w:val="Heading8Char"/>
          <w:rFonts w:asciiTheme="minorHAnsi" w:hAnsiTheme="minorHAnsi" w:cstheme="minorHAnsi"/>
          <w:sz w:val="36"/>
          <w:szCs w:val="36"/>
        </w:rPr>
        <w:t>Jquery</w:t>
      </w:r>
      <w:proofErr w:type="spellEnd"/>
      <w:r w:rsidRPr="00F8764A">
        <w:rPr>
          <w:rStyle w:val="Heading8Char"/>
          <w:rFonts w:asciiTheme="minorHAnsi" w:hAnsiTheme="minorHAnsi" w:cstheme="minorHAnsi"/>
          <w:sz w:val="36"/>
          <w:szCs w:val="36"/>
        </w:rPr>
        <w:t xml:space="preserve">  ,  How to  Add Class and Remove class  in  </w:t>
      </w:r>
      <w:proofErr w:type="spellStart"/>
      <w:r w:rsidRPr="00F8764A">
        <w:rPr>
          <w:rStyle w:val="Heading8Char"/>
          <w:rFonts w:asciiTheme="minorHAnsi" w:hAnsiTheme="minorHAnsi" w:cstheme="minorHAnsi"/>
          <w:sz w:val="36"/>
          <w:szCs w:val="36"/>
        </w:rPr>
        <w:t>Jquery</w:t>
      </w:r>
      <w:proofErr w:type="spellEnd"/>
      <w:r w:rsidRPr="00F8764A">
        <w:rPr>
          <w:rStyle w:val="Heading8Char"/>
          <w:rFonts w:asciiTheme="minorHAnsi" w:hAnsiTheme="minorHAnsi" w:cstheme="minorHAnsi"/>
          <w:sz w:val="36"/>
          <w:szCs w:val="36"/>
        </w:rPr>
        <w:t xml:space="preserve">  Animation ? </w:t>
      </w:r>
    </w:p>
    <w:p w14:paraId="4F9811EA" w14:textId="77777777" w:rsidR="00F8764A" w:rsidRDefault="00F8764A" w:rsidP="00F61040">
      <w:pPr>
        <w:rPr>
          <w:rStyle w:val="Heading8Char"/>
          <w:rFonts w:asciiTheme="minorHAnsi" w:hAnsiTheme="minorHAnsi" w:cstheme="minorHAnsi"/>
          <w:sz w:val="36"/>
          <w:szCs w:val="36"/>
        </w:rPr>
      </w:pPr>
    </w:p>
    <w:p w14:paraId="085267E2" w14:textId="77777777" w:rsidR="00F8764A" w:rsidRPr="00F8764A" w:rsidRDefault="00F8764A" w:rsidP="00F61040">
      <w:pPr>
        <w:rPr>
          <w:rFonts w:cstheme="minorHAnsi"/>
          <w:sz w:val="36"/>
          <w:szCs w:val="36"/>
        </w:rPr>
      </w:pPr>
    </w:p>
    <w:sectPr w:rsidR="00F8764A" w:rsidRPr="00F8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14225890">
    <w:abstractNumId w:val="19"/>
  </w:num>
  <w:num w:numId="2" w16cid:durableId="1402560028">
    <w:abstractNumId w:val="12"/>
  </w:num>
  <w:num w:numId="3" w16cid:durableId="2001886419">
    <w:abstractNumId w:val="10"/>
  </w:num>
  <w:num w:numId="4" w16cid:durableId="23555730">
    <w:abstractNumId w:val="21"/>
  </w:num>
  <w:num w:numId="5" w16cid:durableId="91509057">
    <w:abstractNumId w:val="13"/>
  </w:num>
  <w:num w:numId="6" w16cid:durableId="914239827">
    <w:abstractNumId w:val="16"/>
  </w:num>
  <w:num w:numId="7" w16cid:durableId="1712655320">
    <w:abstractNumId w:val="18"/>
  </w:num>
  <w:num w:numId="8" w16cid:durableId="1071123124">
    <w:abstractNumId w:val="9"/>
  </w:num>
  <w:num w:numId="9" w16cid:durableId="1402869298">
    <w:abstractNumId w:val="7"/>
  </w:num>
  <w:num w:numId="10" w16cid:durableId="432358255">
    <w:abstractNumId w:val="6"/>
  </w:num>
  <w:num w:numId="11" w16cid:durableId="747271332">
    <w:abstractNumId w:val="5"/>
  </w:num>
  <w:num w:numId="12" w16cid:durableId="1004085932">
    <w:abstractNumId w:val="4"/>
  </w:num>
  <w:num w:numId="13" w16cid:durableId="682437451">
    <w:abstractNumId w:val="8"/>
  </w:num>
  <w:num w:numId="14" w16cid:durableId="278218769">
    <w:abstractNumId w:val="3"/>
  </w:num>
  <w:num w:numId="15" w16cid:durableId="620456589">
    <w:abstractNumId w:val="2"/>
  </w:num>
  <w:num w:numId="16" w16cid:durableId="1861313932">
    <w:abstractNumId w:val="1"/>
  </w:num>
  <w:num w:numId="17" w16cid:durableId="345637012">
    <w:abstractNumId w:val="0"/>
  </w:num>
  <w:num w:numId="18" w16cid:durableId="1981879294">
    <w:abstractNumId w:val="14"/>
  </w:num>
  <w:num w:numId="19" w16cid:durableId="1533834808">
    <w:abstractNumId w:val="15"/>
  </w:num>
  <w:num w:numId="20" w16cid:durableId="1442070943">
    <w:abstractNumId w:val="20"/>
  </w:num>
  <w:num w:numId="21" w16cid:durableId="1964188679">
    <w:abstractNumId w:val="17"/>
  </w:num>
  <w:num w:numId="22" w16cid:durableId="1935048529">
    <w:abstractNumId w:val="11"/>
  </w:num>
  <w:num w:numId="23" w16cid:durableId="5220869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40"/>
    <w:rsid w:val="00115B7A"/>
    <w:rsid w:val="00386939"/>
    <w:rsid w:val="00645252"/>
    <w:rsid w:val="006D3D74"/>
    <w:rsid w:val="0083569A"/>
    <w:rsid w:val="00A9204E"/>
    <w:rsid w:val="00F61040"/>
    <w:rsid w:val="00F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42E8"/>
  <w15:chartTrackingRefBased/>
  <w15:docId w15:val="{0FAD7ACA-ED98-4DCB-9875-FB5BC5AC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IN%7bA0415F0B-867C-4644-B3F2-01C4F3C05000%7d\%7b208FBC52-AA5E-4E32-BC7B-F06AFF35888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{208FBC52-AA5E-4E32-BC7B-F06AFF358888}tf02786999_win32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Nayan Danger</cp:lastModifiedBy>
  <cp:revision>2</cp:revision>
  <dcterms:created xsi:type="dcterms:W3CDTF">2023-12-02T10:01:00Z</dcterms:created>
  <dcterms:modified xsi:type="dcterms:W3CDTF">2023-12-02T10:01:00Z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